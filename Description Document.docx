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64C" w:rsidRDefault="009F68D8">
      <w:pPr>
        <w:pStyle w:val="Title"/>
      </w:pPr>
      <w:r>
        <w:t>Lab 4</w:t>
      </w:r>
    </w:p>
    <w:p w:rsidR="0083364C" w:rsidRDefault="002D2ED9">
      <w:pPr>
        <w:pStyle w:val="Heading1"/>
      </w:pPr>
      <w:r>
        <w:t>Introduction</w:t>
      </w:r>
    </w:p>
    <w:p w:rsidR="009F68D8" w:rsidRPr="009F68D8" w:rsidRDefault="009F68D8" w:rsidP="009F68D8">
      <w:r w:rsidRPr="009F68D8">
        <w:t xml:space="preserve">In this lab, </w:t>
      </w:r>
      <w:r>
        <w:t xml:space="preserve">we have </w:t>
      </w:r>
      <w:r w:rsidRPr="009F68D8">
        <w:t>create</w:t>
      </w:r>
      <w:r>
        <w:t>d</w:t>
      </w:r>
      <w:r w:rsidRPr="009F68D8">
        <w:t xml:space="preserve"> a spider (also known as crawler) application capable of indexing the local fil</w:t>
      </w:r>
      <w:r>
        <w:t>e system. The spider</w:t>
      </w:r>
      <w:r w:rsidRPr="009F68D8">
        <w:t xml:space="preserve"> crawl</w:t>
      </w:r>
      <w:r>
        <w:t>s</w:t>
      </w:r>
      <w:r w:rsidRPr="009F68D8">
        <w:t xml:space="preserve"> through the file system, creating an easily searchable index of file paths, file names &amp; contents (of text f</w:t>
      </w:r>
      <w:r>
        <w:t xml:space="preserve">iles only). The user is </w:t>
      </w:r>
      <w:r w:rsidRPr="009F68D8">
        <w:t xml:space="preserve">able to search this index against keyword, getting back all the file paths where the keyword </w:t>
      </w:r>
      <w:r>
        <w:t>is</w:t>
      </w:r>
      <w:r w:rsidRPr="009F68D8">
        <w:t xml:space="preserve"> encountered.</w:t>
      </w:r>
    </w:p>
    <w:p w:rsidR="002D2ED9" w:rsidRDefault="002D2ED9" w:rsidP="002D2ED9">
      <w:pPr>
        <w:pStyle w:val="Heading1"/>
      </w:pPr>
      <w:r>
        <w:t>How to run</w:t>
      </w:r>
    </w:p>
    <w:p w:rsidR="00D42E8C" w:rsidRPr="009F68D8" w:rsidRDefault="0026415C" w:rsidP="002D2ED9">
      <w:r>
        <w:t xml:space="preserve">Provide a local directory link to traverse &amp; </w:t>
      </w:r>
      <w:r w:rsidR="002D2ED9">
        <w:t xml:space="preserve">Compile the provided code with </w:t>
      </w:r>
      <w:r w:rsidR="009F68D8">
        <w:t>preferably Eclipse.</w:t>
      </w:r>
    </w:p>
    <w:p w:rsidR="00413850" w:rsidRDefault="002D2ED9" w:rsidP="00413850">
      <w:pPr>
        <w:pStyle w:val="Heading1"/>
      </w:pPr>
      <w:r>
        <w:t>Github Link</w:t>
      </w:r>
    </w:p>
    <w:p w:rsidR="00413850" w:rsidRPr="00413850" w:rsidRDefault="00413850" w:rsidP="00413850">
      <w:r w:rsidRPr="00413850">
        <w:t>https://github.c</w:t>
      </w:r>
      <w:r w:rsidR="009F68D8">
        <w:t>om/safieurrahman/AP-Lab-4</w:t>
      </w:r>
      <w:r w:rsidRPr="00413850">
        <w:t>/</w:t>
      </w:r>
      <w:bookmarkStart w:id="0" w:name="_GoBack"/>
      <w:bookmarkEnd w:id="0"/>
    </w:p>
    <w:p w:rsidR="00413850" w:rsidRPr="00413850" w:rsidRDefault="00413850" w:rsidP="00413850"/>
    <w:sectPr w:rsidR="00413850" w:rsidRPr="004138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B5E" w:rsidRDefault="00CF2B5E">
      <w:pPr>
        <w:spacing w:after="0" w:line="240" w:lineRule="auto"/>
      </w:pPr>
      <w:r>
        <w:separator/>
      </w:r>
    </w:p>
  </w:endnote>
  <w:endnote w:type="continuationSeparator" w:id="0">
    <w:p w:rsidR="00CF2B5E" w:rsidRDefault="00CF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B5E" w:rsidRDefault="00CF2B5E">
      <w:pPr>
        <w:spacing w:after="0" w:line="240" w:lineRule="auto"/>
      </w:pPr>
      <w:r>
        <w:separator/>
      </w:r>
    </w:p>
  </w:footnote>
  <w:footnote w:type="continuationSeparator" w:id="0">
    <w:p w:rsidR="00CF2B5E" w:rsidRDefault="00CF2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A8"/>
    <w:rsid w:val="001C2DD5"/>
    <w:rsid w:val="0026415C"/>
    <w:rsid w:val="002D2ED9"/>
    <w:rsid w:val="003137E1"/>
    <w:rsid w:val="00413850"/>
    <w:rsid w:val="006C039E"/>
    <w:rsid w:val="0083364C"/>
    <w:rsid w:val="009F68D8"/>
    <w:rsid w:val="00B432C3"/>
    <w:rsid w:val="00C916A8"/>
    <w:rsid w:val="00CF2B5E"/>
    <w:rsid w:val="00D4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A2771A-0147-4CD8-AF46-D7EB4793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fsa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8A9D4F-A583-4C0E-8A3F-D782E17FF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348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 Haleem Asghar</dc:creator>
  <cp:keywords/>
  <cp:lastModifiedBy>Hafsah Haleem</cp:lastModifiedBy>
  <cp:revision>5</cp:revision>
  <dcterms:created xsi:type="dcterms:W3CDTF">2016-03-06T10:50:00Z</dcterms:created>
  <dcterms:modified xsi:type="dcterms:W3CDTF">2016-03-07T11:19:00Z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